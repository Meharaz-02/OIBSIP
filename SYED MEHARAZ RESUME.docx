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448AE" w14:textId="77777777" w:rsidR="00B33048" w:rsidRDefault="002D112E">
      <w:pPr>
        <w:spacing w:before="98"/>
        <w:sectPr w:rsidR="00B33048">
          <w:type w:val="continuous"/>
          <w:pgSz w:w="11900" w:h="16840"/>
          <w:pgMar w:top="1020" w:right="0" w:bottom="280" w:left="0" w:header="720" w:footer="720" w:gutter="0"/>
          <w:cols w:space="720"/>
        </w:sectPr>
      </w:pPr>
      <w:r>
        <w:pict w14:anchorId="5FFBA36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95pt;height:730.5pt">
            <v:imagedata r:id="rId5" o:title=""/>
          </v:shape>
        </w:pict>
      </w:r>
    </w:p>
    <w:p w14:paraId="6FD4FE7E" w14:textId="77777777" w:rsidR="00B33048" w:rsidRDefault="002D112E">
      <w:pPr>
        <w:spacing w:before="92"/>
        <w:sectPr w:rsidR="00B33048">
          <w:pgSz w:w="11900" w:h="16840"/>
          <w:pgMar w:top="1020" w:right="0" w:bottom="280" w:left="0" w:header="720" w:footer="720" w:gutter="0"/>
          <w:cols w:space="720"/>
        </w:sectPr>
      </w:pPr>
      <w:r>
        <w:lastRenderedPageBreak/>
        <w:pict w14:anchorId="53B88F64">
          <v:shape id="_x0000_i1026" type="#_x0000_t75" style="width:595pt;height:731pt">
            <v:imagedata r:id="rId6" o:title=""/>
          </v:shape>
        </w:pict>
      </w:r>
    </w:p>
    <w:p w14:paraId="59342C52" w14:textId="77777777" w:rsidR="00B33048" w:rsidRDefault="00B33048">
      <w:pPr>
        <w:spacing w:before="4" w:line="100" w:lineRule="exact"/>
        <w:rPr>
          <w:sz w:val="10"/>
          <w:szCs w:val="10"/>
        </w:rPr>
      </w:pPr>
    </w:p>
    <w:p w14:paraId="41952C11" w14:textId="77777777" w:rsidR="00B33048" w:rsidRDefault="002D112E">
      <w:pPr>
        <w:sectPr w:rsidR="00B33048">
          <w:pgSz w:w="11900" w:h="16840"/>
          <w:pgMar w:top="440" w:right="0" w:bottom="280" w:left="0" w:header="720" w:footer="720" w:gutter="0"/>
          <w:cols w:space="720"/>
        </w:sectPr>
      </w:pPr>
      <w:r>
        <w:pict w14:anchorId="6A61DB86">
          <v:shape id="_x0000_i1027" type="#_x0000_t75" style="width:595pt;height:787.5pt">
            <v:imagedata r:id="rId7" o:title=""/>
          </v:shape>
        </w:pict>
      </w:r>
    </w:p>
    <w:p w14:paraId="12C85FB2" w14:textId="77777777" w:rsidR="00B33048" w:rsidRDefault="00B33048">
      <w:pPr>
        <w:spacing w:before="1" w:line="100" w:lineRule="exact"/>
        <w:rPr>
          <w:sz w:val="10"/>
          <w:szCs w:val="10"/>
        </w:rPr>
      </w:pPr>
    </w:p>
    <w:p w14:paraId="2C0BE923" w14:textId="77777777" w:rsidR="00B33048" w:rsidRDefault="002D112E">
      <w:r>
        <w:pict w14:anchorId="472F889C">
          <v:shape id="_x0000_i1028" type="#_x0000_t75" style="width:595pt;height:790pt">
            <v:imagedata r:id="rId8" o:title=""/>
          </v:shape>
        </w:pict>
      </w:r>
    </w:p>
    <w:sectPr w:rsidR="00B33048">
      <w:pgSz w:w="11900" w:h="16840"/>
      <w:pgMar w:top="42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416A99"/>
    <w:multiLevelType w:val="multilevel"/>
    <w:tmpl w:val="958EE9F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21190587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3048"/>
    <w:rsid w:val="002D112E"/>
    <w:rsid w:val="00B33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9831E"/>
  <w15:docId w15:val="{FBDA2FE6-5C47-4DAE-9DF1-370C93AAC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Meharaz</dc:creator>
  <cp:lastModifiedBy>s.meharazmehair@outlook.com</cp:lastModifiedBy>
  <cp:revision>2</cp:revision>
  <dcterms:created xsi:type="dcterms:W3CDTF">2023-04-17T04:43:00Z</dcterms:created>
  <dcterms:modified xsi:type="dcterms:W3CDTF">2023-04-17T04:43:00Z</dcterms:modified>
</cp:coreProperties>
</file>